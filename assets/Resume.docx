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70363" w14:textId="7C999DEA" w:rsidR="004A3234" w:rsidRPr="004A3234" w:rsidRDefault="0073780F" w:rsidP="004A3234">
      <w:pPr>
        <w:jc w:val="center"/>
        <w:rPr>
          <w:rFonts w:ascii="Times New Roman" w:eastAsia="STSong" w:hAnsi="Times New Roman" w:cs="Times New Roman"/>
          <w:b/>
          <w:sz w:val="40"/>
          <w:szCs w:val="40"/>
        </w:rPr>
      </w:pPr>
      <w:r>
        <w:rPr>
          <w:rFonts w:ascii="Times New Roman" w:eastAsia="STSong" w:hAnsi="Times New Roman" w:cs="Times New Roman"/>
          <w:b/>
          <w:sz w:val="40"/>
          <w:szCs w:val="40"/>
        </w:rPr>
        <w:t>Luke Smutny</w:t>
      </w:r>
    </w:p>
    <w:p w14:paraId="2979BC2A" w14:textId="2A3B9D4C" w:rsidR="004A3234" w:rsidRPr="00B538A9" w:rsidRDefault="000213B3" w:rsidP="004A3234">
      <w:pPr>
        <w:jc w:val="center"/>
        <w:rPr>
          <w:rFonts w:ascii="Times New Roman" w:eastAsia="STSong" w:hAnsi="Times New Roman" w:cs="Times New Roman"/>
          <w:color w:val="000000" w:themeColor="text1"/>
        </w:rPr>
      </w:pPr>
      <w:r>
        <w:rPr>
          <w:rFonts w:ascii="Times New Roman" w:eastAsia="STSong" w:hAnsi="Times New Roman" w:cs="Times New Roman"/>
          <w:color w:val="000000" w:themeColor="text1"/>
        </w:rPr>
        <w:t>18550 SW 87</w:t>
      </w:r>
      <w:r w:rsidRPr="000213B3">
        <w:rPr>
          <w:rFonts w:ascii="Times New Roman" w:eastAsia="STSong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eastAsia="STSong" w:hAnsi="Times New Roman" w:cs="Times New Roman"/>
          <w:color w:val="000000" w:themeColor="text1"/>
        </w:rPr>
        <w:t xml:space="preserve"> CT</w:t>
      </w:r>
      <w:r w:rsidR="004A3234" w:rsidRPr="00B538A9">
        <w:rPr>
          <w:rFonts w:ascii="Times New Roman" w:eastAsia="STSong" w:hAnsi="Times New Roman" w:cs="Times New Roman"/>
          <w:color w:val="000000" w:themeColor="text1"/>
        </w:rPr>
        <w:t xml:space="preserve">  • </w:t>
      </w:r>
      <w:r>
        <w:rPr>
          <w:rFonts w:ascii="Times New Roman" w:eastAsia="STSong" w:hAnsi="Times New Roman" w:cs="Times New Roman"/>
          <w:color w:val="000000" w:themeColor="text1"/>
        </w:rPr>
        <w:t>Cutler Bay, FL, 33157</w:t>
      </w:r>
      <w:r w:rsidR="004A3234" w:rsidRPr="00B538A9">
        <w:rPr>
          <w:rFonts w:ascii="Times New Roman" w:eastAsia="STSong" w:hAnsi="Times New Roman" w:cs="Times New Roman"/>
          <w:color w:val="000000" w:themeColor="text1"/>
        </w:rPr>
        <w:t xml:space="preserve"> • </w:t>
      </w:r>
      <w:r w:rsidR="0073780F">
        <w:rPr>
          <w:rFonts w:ascii="Times New Roman" w:eastAsia="STSong" w:hAnsi="Times New Roman" w:cs="Times New Roman"/>
          <w:color w:val="000000" w:themeColor="text1"/>
        </w:rPr>
        <w:t>l</w:t>
      </w:r>
      <w:r>
        <w:rPr>
          <w:rFonts w:ascii="Times New Roman" w:eastAsia="STSong" w:hAnsi="Times New Roman" w:cs="Times New Roman"/>
          <w:color w:val="000000" w:themeColor="text1"/>
        </w:rPr>
        <w:t>uketer12@gmail.com</w:t>
      </w:r>
      <w:r w:rsidR="004A3234" w:rsidRPr="00B538A9">
        <w:rPr>
          <w:rFonts w:ascii="Times New Roman" w:eastAsia="STSong" w:hAnsi="Times New Roman" w:cs="Times New Roman"/>
          <w:i/>
          <w:iCs/>
          <w:color w:val="000000" w:themeColor="text1"/>
        </w:rPr>
        <w:t xml:space="preserve"> • </w:t>
      </w:r>
      <w:r w:rsidR="00777D67">
        <w:rPr>
          <w:rFonts w:ascii="Times New Roman" w:eastAsia="STSong" w:hAnsi="Times New Roman" w:cs="Times New Roman"/>
          <w:color w:val="000000" w:themeColor="text1"/>
        </w:rPr>
        <w:t>(</w:t>
      </w:r>
      <w:r w:rsidR="0073780F">
        <w:rPr>
          <w:rFonts w:ascii="Times New Roman" w:eastAsia="STSong" w:hAnsi="Times New Roman" w:cs="Times New Roman"/>
          <w:color w:val="000000" w:themeColor="text1"/>
        </w:rPr>
        <w:t>305)-775-8519</w:t>
      </w:r>
      <w:r w:rsidR="004A3234" w:rsidRPr="00B538A9">
        <w:rPr>
          <w:rFonts w:ascii="Times New Roman" w:eastAsia="STSong" w:hAnsi="Times New Roman" w:cs="Times New Roman"/>
          <w:color w:val="000000" w:themeColor="text1"/>
        </w:rPr>
        <w:t xml:space="preserve"> </w:t>
      </w:r>
    </w:p>
    <w:p w14:paraId="7CDAFE23" w14:textId="77777777" w:rsidR="00812CF1" w:rsidRDefault="00812CF1" w:rsidP="004A3234">
      <w:pPr>
        <w:jc w:val="center"/>
        <w:rPr>
          <w:rFonts w:ascii="Times New Roman" w:eastAsia="STSong" w:hAnsi="Times New Roman" w:cs="Times New Roman"/>
        </w:rPr>
      </w:pPr>
    </w:p>
    <w:p w14:paraId="785490D4" w14:textId="59CC0BB4" w:rsidR="003B4DA3" w:rsidRPr="00AA300D" w:rsidRDefault="004A3234" w:rsidP="00AA300D">
      <w:pPr>
        <w:pBdr>
          <w:bottom w:val="single" w:sz="4" w:space="1" w:color="auto"/>
        </w:pBdr>
        <w:rPr>
          <w:rFonts w:ascii="Times New Roman" w:eastAsia="STSong" w:hAnsi="Times New Roman" w:cs="Times New Roman"/>
        </w:rPr>
      </w:pPr>
      <w:r w:rsidRPr="00AA300D">
        <w:rPr>
          <w:rFonts w:ascii="Times New Roman" w:hAnsi="Times New Roman" w:cs="Times New Roman"/>
          <w:b/>
          <w:bCs/>
        </w:rPr>
        <w:t>EDUCATION</w:t>
      </w:r>
      <w:r w:rsidRPr="00AA300D">
        <w:rPr>
          <w:rFonts w:ascii="Times New Roman" w:eastAsia="STSong" w:hAnsi="Times New Roman" w:cs="Times New Roman"/>
        </w:rPr>
        <w:t xml:space="preserve"> </w:t>
      </w:r>
    </w:p>
    <w:p w14:paraId="5F4508A1" w14:textId="379A0722" w:rsidR="004A3234" w:rsidRPr="004A3234" w:rsidRDefault="004A3234" w:rsidP="00552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University of Pittsburgh</w:t>
      </w:r>
      <w:r w:rsidR="00C51859">
        <w:rPr>
          <w:rFonts w:ascii="Times New Roman" w:hAnsi="Times New Roman" w:cs="Times New Roman"/>
        </w:rPr>
        <w:t xml:space="preserve">, </w:t>
      </w:r>
      <w:r w:rsidR="00F8520C" w:rsidRPr="00C51859">
        <w:rPr>
          <w:rFonts w:ascii="Times New Roman" w:hAnsi="Times New Roman" w:cs="Times New Roman"/>
          <w:b/>
        </w:rPr>
        <w:t>Pittsburgh, PA</w:t>
      </w:r>
      <w:r>
        <w:rPr>
          <w:rFonts w:ascii="Times New Roman" w:eastAsia="STSong" w:hAnsi="Times New Roman" w:cs="Times New Roman"/>
        </w:rPr>
        <w:t xml:space="preserve"> </w:t>
      </w:r>
      <w:r w:rsidR="00C51859">
        <w:rPr>
          <w:rFonts w:ascii="Times New Roman" w:eastAsia="STSong" w:hAnsi="Times New Roman" w:cs="Times New Roman"/>
        </w:rPr>
        <w:tab/>
      </w:r>
      <w:r w:rsidR="00C51859">
        <w:rPr>
          <w:rFonts w:ascii="Times New Roman" w:eastAsia="STSong" w:hAnsi="Times New Roman" w:cs="Times New Roman"/>
        </w:rPr>
        <w:tab/>
      </w:r>
      <w:r w:rsidR="00C51859">
        <w:rPr>
          <w:rFonts w:ascii="Times New Roman" w:eastAsia="STSong" w:hAnsi="Times New Roman" w:cs="Times New Roman"/>
        </w:rPr>
        <w:tab/>
        <w:t xml:space="preserve">      </w:t>
      </w:r>
      <w:r w:rsidR="003C4D30">
        <w:rPr>
          <w:rFonts w:ascii="Times New Roman" w:eastAsia="STSong" w:hAnsi="Times New Roman" w:cs="Times New Roman"/>
        </w:rPr>
        <w:t xml:space="preserve">         </w:t>
      </w:r>
      <w:r w:rsidR="00EE2430">
        <w:rPr>
          <w:rFonts w:ascii="Times New Roman" w:eastAsia="STSong" w:hAnsi="Times New Roman" w:cs="Times New Roman"/>
        </w:rPr>
        <w:t xml:space="preserve">            </w:t>
      </w:r>
      <w:r w:rsidR="000213B3">
        <w:rPr>
          <w:rFonts w:ascii="Times New Roman" w:hAnsi="Times New Roman" w:cs="Times New Roman"/>
          <w:bCs/>
        </w:rPr>
        <w:tab/>
      </w:r>
      <w:r w:rsidR="000213B3">
        <w:rPr>
          <w:rFonts w:ascii="Times New Roman" w:hAnsi="Times New Roman" w:cs="Times New Roman"/>
          <w:bCs/>
        </w:rPr>
        <w:tab/>
      </w:r>
      <w:r w:rsidR="000213B3">
        <w:rPr>
          <w:rFonts w:ascii="Times New Roman" w:hAnsi="Times New Roman" w:cs="Times New Roman"/>
          <w:bCs/>
        </w:rPr>
        <w:tab/>
        <w:t xml:space="preserve">       May</w:t>
      </w:r>
      <w:r w:rsidR="00C51859" w:rsidRPr="0055252D">
        <w:rPr>
          <w:rFonts w:ascii="Times New Roman" w:hAnsi="Times New Roman" w:cs="Times New Roman"/>
          <w:bCs/>
        </w:rPr>
        <w:t xml:space="preserve"> 2020</w:t>
      </w:r>
    </w:p>
    <w:p w14:paraId="6FF8C5F8" w14:textId="313842A4" w:rsidR="00C51859" w:rsidRDefault="0073780F" w:rsidP="004A323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Dietrich School of Arts and Sciences</w:t>
      </w:r>
      <w:r w:rsidR="004A3234" w:rsidRPr="0055252D">
        <w:rPr>
          <w:rFonts w:ascii="Times New Roman" w:hAnsi="Times New Roman" w:cs="Times New Roman"/>
          <w:i/>
        </w:rPr>
        <w:t xml:space="preserve"> </w:t>
      </w:r>
      <w:r w:rsidR="004A3234" w:rsidRPr="0055252D">
        <w:rPr>
          <w:rFonts w:ascii="Times New Roman" w:hAnsi="Times New Roman" w:cs="Times New Roman"/>
          <w:i/>
        </w:rPr>
        <w:tab/>
      </w:r>
      <w:r w:rsidR="004A3234" w:rsidRPr="0055252D">
        <w:rPr>
          <w:rFonts w:ascii="Times New Roman" w:hAnsi="Times New Roman" w:cs="Times New Roman"/>
          <w:i/>
        </w:rPr>
        <w:tab/>
      </w:r>
      <w:r w:rsidR="004A3234" w:rsidRPr="0055252D">
        <w:rPr>
          <w:rFonts w:ascii="Times New Roman" w:hAnsi="Times New Roman" w:cs="Times New Roman"/>
          <w:i/>
        </w:rPr>
        <w:tab/>
      </w:r>
      <w:r w:rsidR="00C51859">
        <w:rPr>
          <w:rFonts w:ascii="Times New Roman" w:hAnsi="Times New Roman" w:cs="Times New Roman"/>
          <w:i/>
        </w:rPr>
        <w:tab/>
      </w:r>
      <w:r w:rsidR="00C51859">
        <w:rPr>
          <w:rFonts w:ascii="Times New Roman" w:hAnsi="Times New Roman" w:cs="Times New Roman"/>
          <w:i/>
        </w:rPr>
        <w:tab/>
      </w:r>
      <w:r w:rsidR="00C51859">
        <w:rPr>
          <w:rFonts w:ascii="Times New Roman" w:hAnsi="Times New Roman" w:cs="Times New Roman"/>
          <w:i/>
        </w:rPr>
        <w:tab/>
      </w:r>
      <w:r w:rsidR="00C51859">
        <w:rPr>
          <w:rFonts w:ascii="Times New Roman" w:hAnsi="Times New Roman" w:cs="Times New Roman"/>
          <w:i/>
        </w:rPr>
        <w:tab/>
        <w:t xml:space="preserve">    </w:t>
      </w:r>
      <w:r w:rsidR="003C4D30">
        <w:rPr>
          <w:rFonts w:ascii="Times New Roman" w:hAnsi="Times New Roman" w:cs="Times New Roman"/>
          <w:i/>
        </w:rPr>
        <w:t xml:space="preserve">          </w:t>
      </w:r>
      <w:r w:rsidR="00EE2430">
        <w:rPr>
          <w:rFonts w:ascii="Times New Roman" w:hAnsi="Times New Roman" w:cs="Times New Roman"/>
          <w:i/>
        </w:rPr>
        <w:t xml:space="preserve">              </w:t>
      </w:r>
      <w:r w:rsidR="00C51859">
        <w:rPr>
          <w:rFonts w:ascii="Times New Roman" w:hAnsi="Times New Roman" w:cs="Times New Roman"/>
          <w:i/>
        </w:rPr>
        <w:t xml:space="preserve">  </w:t>
      </w:r>
      <w:r w:rsidR="00C51859" w:rsidRPr="0055252D">
        <w:rPr>
          <w:rFonts w:ascii="Times New Roman" w:hAnsi="Times New Roman" w:cs="Times New Roman"/>
          <w:bCs/>
          <w:color w:val="000000" w:themeColor="text1"/>
        </w:rPr>
        <w:t>GPA</w:t>
      </w:r>
      <w:r w:rsidR="00C51859" w:rsidRPr="0055252D">
        <w:rPr>
          <w:rFonts w:ascii="Times New Roman" w:hAnsi="Times New Roman" w:cs="Times New Roman"/>
          <w:color w:val="000000" w:themeColor="text1"/>
        </w:rPr>
        <w:t xml:space="preserve">: </w:t>
      </w:r>
      <w:r w:rsidR="00E0576F">
        <w:rPr>
          <w:rFonts w:ascii="Times New Roman" w:hAnsi="Times New Roman" w:cs="Times New Roman"/>
          <w:iCs/>
          <w:color w:val="000000" w:themeColor="text1"/>
        </w:rPr>
        <w:t>2.9</w:t>
      </w:r>
      <w:r w:rsidR="000213B3">
        <w:rPr>
          <w:rFonts w:ascii="Times New Roman" w:hAnsi="Times New Roman" w:cs="Times New Roman"/>
          <w:iCs/>
          <w:color w:val="000000" w:themeColor="text1"/>
        </w:rPr>
        <w:t>9</w:t>
      </w:r>
      <w:r w:rsidR="0055252D">
        <w:rPr>
          <w:rFonts w:ascii="Times New Roman" w:hAnsi="Times New Roman" w:cs="Times New Roman"/>
        </w:rPr>
        <w:t xml:space="preserve">      </w:t>
      </w:r>
      <w:r w:rsidR="0055252D">
        <w:rPr>
          <w:rFonts w:ascii="Times New Roman" w:eastAsia="STSong" w:hAnsi="Times New Roman" w:cs="Times New Roman"/>
        </w:rPr>
        <w:t xml:space="preserve"> </w:t>
      </w:r>
      <w:r w:rsidR="00C51859">
        <w:rPr>
          <w:rFonts w:ascii="Times New Roman" w:hAnsi="Times New Roman" w:cs="Times New Roman"/>
          <w:i/>
        </w:rPr>
        <w:t xml:space="preserve">                           </w:t>
      </w:r>
    </w:p>
    <w:p w14:paraId="3860385D" w14:textId="1AEF70AC" w:rsidR="003C4D30" w:rsidRDefault="00C51859" w:rsidP="00D235B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Major: </w:t>
      </w:r>
      <w:r w:rsidR="0073780F">
        <w:rPr>
          <w:rFonts w:ascii="Times New Roman" w:hAnsi="Times New Roman" w:cs="Times New Roman"/>
          <w:bCs/>
        </w:rPr>
        <w:t>Computer Science</w:t>
      </w:r>
      <w:r w:rsidR="00EE2430">
        <w:rPr>
          <w:rFonts w:ascii="Times New Roman" w:hAnsi="Times New Roman" w:cs="Times New Roman"/>
          <w:bCs/>
        </w:rPr>
        <w:t xml:space="preserve">     </w:t>
      </w:r>
      <w:r>
        <w:rPr>
          <w:rFonts w:ascii="Times New Roman" w:hAnsi="Times New Roman" w:cs="Times New Roman"/>
          <w:bCs/>
        </w:rPr>
        <w:t xml:space="preserve">Minor: </w:t>
      </w:r>
      <w:r w:rsidR="005C704D">
        <w:rPr>
          <w:rFonts w:ascii="Times New Roman" w:hAnsi="Times New Roman" w:cs="Times New Roman"/>
          <w:bCs/>
        </w:rPr>
        <w:t>Legal Studies</w:t>
      </w:r>
    </w:p>
    <w:p w14:paraId="6008E35E" w14:textId="29EB065F" w:rsidR="00D235B0" w:rsidRPr="003C4D30" w:rsidRDefault="0073780F" w:rsidP="00D235B0">
      <w:pPr>
        <w:rPr>
          <w:rFonts w:ascii="Times New Roman" w:hAnsi="Times New Roman" w:cs="Times New Roman"/>
          <w:bCs/>
        </w:rPr>
      </w:pPr>
      <w:r>
        <w:rPr>
          <w:rFonts w:ascii="Times New Roman" w:eastAsia="STSong" w:hAnsi="Times New Roman" w:cs="Times New Roman"/>
          <w:i/>
        </w:rPr>
        <w:tab/>
      </w:r>
      <w:r>
        <w:rPr>
          <w:rFonts w:ascii="Times New Roman" w:eastAsia="STSong" w:hAnsi="Times New Roman" w:cs="Times New Roman"/>
          <w:i/>
        </w:rPr>
        <w:tab/>
      </w:r>
      <w:r>
        <w:rPr>
          <w:rFonts w:ascii="Times New Roman" w:eastAsia="STSong" w:hAnsi="Times New Roman" w:cs="Times New Roman"/>
          <w:i/>
        </w:rPr>
        <w:tab/>
      </w:r>
      <w:r>
        <w:rPr>
          <w:rFonts w:ascii="Times New Roman" w:eastAsia="STSong" w:hAnsi="Times New Roman" w:cs="Times New Roman"/>
          <w:i/>
        </w:rPr>
        <w:tab/>
      </w:r>
      <w:r>
        <w:rPr>
          <w:rFonts w:ascii="Times New Roman" w:eastAsia="STSong" w:hAnsi="Times New Roman" w:cs="Times New Roman"/>
          <w:i/>
        </w:rPr>
        <w:tab/>
      </w:r>
      <w:r>
        <w:rPr>
          <w:rFonts w:ascii="Times New Roman" w:hAnsi="Times New Roman" w:cs="Times New Roman"/>
          <w:bCs/>
          <w:i/>
          <w:color w:val="000000" w:themeColor="text1"/>
        </w:rPr>
        <w:tab/>
      </w:r>
      <w:r w:rsidR="0055252D" w:rsidRPr="0055252D">
        <w:rPr>
          <w:rFonts w:ascii="Times New Roman" w:hAnsi="Times New Roman" w:cs="Times New Roman"/>
          <w:bCs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i/>
          <w:color w:val="000000" w:themeColor="text1"/>
        </w:rPr>
        <w:tab/>
        <w:t xml:space="preserve">           </w:t>
      </w:r>
      <w:r w:rsidR="0055252D">
        <w:rPr>
          <w:rFonts w:ascii="Times New Roman" w:hAnsi="Times New Roman" w:cs="Times New Roman"/>
          <w:bCs/>
          <w:i/>
          <w:color w:val="000000" w:themeColor="text1"/>
        </w:rPr>
        <w:tab/>
      </w:r>
      <w:r w:rsidR="0055252D">
        <w:rPr>
          <w:rFonts w:ascii="Times New Roman" w:hAnsi="Times New Roman" w:cs="Times New Roman"/>
          <w:bCs/>
          <w:i/>
          <w:color w:val="000000" w:themeColor="text1"/>
        </w:rPr>
        <w:tab/>
      </w:r>
      <w:r w:rsidR="0055252D">
        <w:rPr>
          <w:rFonts w:ascii="Times New Roman" w:hAnsi="Times New Roman" w:cs="Times New Roman"/>
          <w:bCs/>
          <w:i/>
          <w:color w:val="000000" w:themeColor="text1"/>
        </w:rPr>
        <w:tab/>
        <w:t xml:space="preserve">      </w:t>
      </w:r>
      <w:r w:rsidR="0055252D" w:rsidRPr="0055252D">
        <w:rPr>
          <w:rFonts w:ascii="Times New Roman" w:hAnsi="Times New Roman" w:cs="Times New Roman"/>
          <w:bCs/>
        </w:rPr>
        <w:tab/>
      </w:r>
      <w:r w:rsidR="0055252D" w:rsidRPr="0055252D">
        <w:rPr>
          <w:rFonts w:ascii="Times New Roman" w:hAnsi="Times New Roman" w:cs="Times New Roman"/>
          <w:bCs/>
        </w:rPr>
        <w:tab/>
      </w:r>
      <w:r w:rsidR="0055252D" w:rsidRPr="0055252D">
        <w:rPr>
          <w:rFonts w:ascii="Times New Roman" w:hAnsi="Times New Roman" w:cs="Times New Roman"/>
          <w:bCs/>
        </w:rPr>
        <w:tab/>
      </w:r>
      <w:r w:rsidR="00812CF1" w:rsidRPr="0055252D">
        <w:rPr>
          <w:rFonts w:ascii="Times New Roman" w:eastAsia="STSong" w:hAnsi="Times New Roman" w:cs="Times New Roman"/>
        </w:rPr>
        <w:t xml:space="preserve"> </w:t>
      </w:r>
    </w:p>
    <w:p w14:paraId="50077CB7" w14:textId="4F6A72C5" w:rsidR="00D235B0" w:rsidRPr="00AA300D" w:rsidRDefault="003C4D30" w:rsidP="00AA300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</w:t>
      </w:r>
    </w:p>
    <w:p w14:paraId="4A486414" w14:textId="22D4DABD" w:rsidR="00F8520C" w:rsidRPr="0070511C" w:rsidRDefault="0073780F" w:rsidP="0070511C">
      <w:pPr>
        <w:pStyle w:val="ListParagraph"/>
        <w:numPr>
          <w:ilvl w:val="0"/>
          <w:numId w:val="7"/>
        </w:numPr>
        <w:rPr>
          <w:rFonts w:ascii="Times New Roman" w:eastAsia="STSong" w:hAnsi="Times New Roman" w:cs="Times New Roman"/>
        </w:rPr>
      </w:pPr>
      <w:r>
        <w:rPr>
          <w:rFonts w:ascii="Times New Roman" w:eastAsia="STSong" w:hAnsi="Times New Roman" w:cs="Times New Roman"/>
        </w:rPr>
        <w:t>Basic foundational knowledge of</w:t>
      </w:r>
      <w:r w:rsidR="005C704D">
        <w:rPr>
          <w:rFonts w:ascii="Times New Roman" w:eastAsia="STSong" w:hAnsi="Times New Roman" w:cs="Times New Roman"/>
        </w:rPr>
        <w:t xml:space="preserve"> HTML, CSS, Web Applications, Databases</w:t>
      </w:r>
      <w:r w:rsidR="0070511C">
        <w:rPr>
          <w:rFonts w:ascii="Times New Roman" w:eastAsia="STSong" w:hAnsi="Times New Roman" w:cs="Times New Roman"/>
        </w:rPr>
        <w:t>, React, Agile</w:t>
      </w:r>
      <w:r w:rsidR="00783FFA">
        <w:rPr>
          <w:rFonts w:ascii="Times New Roman" w:eastAsia="STSong" w:hAnsi="Times New Roman" w:cs="Times New Roman"/>
        </w:rPr>
        <w:t>, C</w:t>
      </w:r>
      <w:r w:rsidR="0070511C" w:rsidRPr="0070511C">
        <w:rPr>
          <w:rFonts w:ascii="Times New Roman" w:eastAsia="STSong" w:hAnsi="Times New Roman" w:cs="Times New Roman"/>
        </w:rPr>
        <w:t xml:space="preserve"> </w:t>
      </w:r>
    </w:p>
    <w:p w14:paraId="0FE89B1F" w14:textId="41046B77" w:rsidR="005C704D" w:rsidRDefault="00AF5421" w:rsidP="0073780F">
      <w:pPr>
        <w:pStyle w:val="ListParagraph"/>
        <w:numPr>
          <w:ilvl w:val="0"/>
          <w:numId w:val="7"/>
        </w:numPr>
        <w:rPr>
          <w:rFonts w:ascii="Times New Roman" w:eastAsia="STSong" w:hAnsi="Times New Roman" w:cs="Times New Roman"/>
        </w:rPr>
      </w:pPr>
      <w:r>
        <w:rPr>
          <w:rFonts w:ascii="Times New Roman" w:eastAsia="STSong" w:hAnsi="Times New Roman" w:cs="Times New Roman"/>
        </w:rPr>
        <w:t>I</w:t>
      </w:r>
      <w:r w:rsidR="0073780F">
        <w:rPr>
          <w:rFonts w:ascii="Times New Roman" w:eastAsia="STSong" w:hAnsi="Times New Roman" w:cs="Times New Roman"/>
        </w:rPr>
        <w:t>n-depth</w:t>
      </w:r>
      <w:r>
        <w:rPr>
          <w:rFonts w:ascii="Times New Roman" w:eastAsia="STSong" w:hAnsi="Times New Roman" w:cs="Times New Roman"/>
        </w:rPr>
        <w:t xml:space="preserve"> knowledge of</w:t>
      </w:r>
      <w:r w:rsidR="0073780F">
        <w:rPr>
          <w:rFonts w:ascii="Times New Roman" w:eastAsia="STSong" w:hAnsi="Times New Roman" w:cs="Times New Roman"/>
        </w:rPr>
        <w:t xml:space="preserve"> Java, </w:t>
      </w:r>
      <w:r w:rsidR="00783FFA">
        <w:rPr>
          <w:rFonts w:ascii="Times New Roman" w:eastAsia="STSong" w:hAnsi="Times New Roman" w:cs="Times New Roman"/>
        </w:rPr>
        <w:t>Python</w:t>
      </w:r>
      <w:r w:rsidR="005C704D">
        <w:rPr>
          <w:rFonts w:ascii="Times New Roman" w:eastAsia="STSong" w:hAnsi="Times New Roman" w:cs="Times New Roman"/>
        </w:rPr>
        <w:t xml:space="preserve">, JavaScript, Data Structures, and Algorithms </w:t>
      </w:r>
    </w:p>
    <w:p w14:paraId="33BBE711" w14:textId="328F1801" w:rsidR="0073780F" w:rsidRPr="0073780F" w:rsidRDefault="005C704D" w:rsidP="0073780F">
      <w:pPr>
        <w:pStyle w:val="ListParagraph"/>
        <w:numPr>
          <w:ilvl w:val="0"/>
          <w:numId w:val="7"/>
        </w:numPr>
        <w:rPr>
          <w:rFonts w:ascii="Times New Roman" w:eastAsia="STSong" w:hAnsi="Times New Roman" w:cs="Times New Roman"/>
        </w:rPr>
      </w:pPr>
      <w:r>
        <w:rPr>
          <w:rFonts w:ascii="Times New Roman" w:eastAsia="STSong" w:hAnsi="Times New Roman" w:cs="Times New Roman"/>
        </w:rPr>
        <w:t>Currently developing skills in</w:t>
      </w:r>
      <w:r w:rsidR="000213B3">
        <w:rPr>
          <w:rFonts w:ascii="Times New Roman" w:eastAsia="STSong" w:hAnsi="Times New Roman" w:cs="Times New Roman"/>
        </w:rPr>
        <w:t xml:space="preserve"> web design</w:t>
      </w:r>
      <w:r w:rsidR="0073780F">
        <w:rPr>
          <w:rFonts w:ascii="Times New Roman" w:eastAsia="STSong" w:hAnsi="Times New Roman" w:cs="Times New Roman"/>
        </w:rPr>
        <w:t xml:space="preserve"> </w:t>
      </w:r>
    </w:p>
    <w:p w14:paraId="29C1C158" w14:textId="77777777" w:rsidR="00D235B0" w:rsidRPr="00D235B0" w:rsidRDefault="00D235B0" w:rsidP="00812CF1">
      <w:pPr>
        <w:rPr>
          <w:rFonts w:ascii="Times New Roman" w:eastAsia="STSong" w:hAnsi="Times New Roman" w:cs="Times New Roman"/>
        </w:rPr>
      </w:pPr>
    </w:p>
    <w:p w14:paraId="6373FD13" w14:textId="72922533" w:rsidR="00EE2430" w:rsidRDefault="00EE2430" w:rsidP="00EE243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6BA9F7AE" w14:textId="4574B593" w:rsidR="00EE2430" w:rsidRDefault="00E0576F" w:rsidP="00EE243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Social </w:t>
      </w:r>
      <w:r w:rsidR="00D07860">
        <w:rPr>
          <w:rFonts w:ascii="Times New Roman" w:hAnsi="Times New Roman" w:cs="Times New Roman"/>
          <w:bCs/>
        </w:rPr>
        <w:t>m</w:t>
      </w:r>
      <w:r>
        <w:rPr>
          <w:rFonts w:ascii="Times New Roman" w:hAnsi="Times New Roman" w:cs="Times New Roman"/>
          <w:bCs/>
        </w:rPr>
        <w:t>edia web</w:t>
      </w:r>
      <w:r w:rsidR="00D07860">
        <w:rPr>
          <w:rFonts w:ascii="Times New Roman" w:hAnsi="Times New Roman" w:cs="Times New Roman"/>
          <w:bCs/>
        </w:rPr>
        <w:t xml:space="preserve"> application</w:t>
      </w:r>
      <w:r>
        <w:rPr>
          <w:rFonts w:ascii="Times New Roman" w:hAnsi="Times New Roman" w:cs="Times New Roman"/>
          <w:bCs/>
        </w:rPr>
        <w:t xml:space="preserve"> “Dinerr” – Software Engineering</w:t>
      </w:r>
      <w:r w:rsidR="00D07860"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</w:rPr>
        <w:t xml:space="preserve">                                                  Summer </w:t>
      </w:r>
      <w:r w:rsidRPr="00B97ED4">
        <w:rPr>
          <w:rFonts w:ascii="Times New Roman" w:hAnsi="Times New Roman" w:cs="Times New Roman"/>
          <w:bCs/>
        </w:rPr>
        <w:t>–</w:t>
      </w:r>
      <w:r>
        <w:rPr>
          <w:rFonts w:ascii="Times New Roman" w:hAnsi="Times New Roman" w:cs="Times New Roman"/>
          <w:bCs/>
        </w:rPr>
        <w:t xml:space="preserve"> 2019</w:t>
      </w:r>
    </w:p>
    <w:p w14:paraId="68356A22" w14:textId="20B549E9" w:rsidR="00E0576F" w:rsidRDefault="00E0576F" w:rsidP="00E05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in a team to develop a social media web application over the course of 12 weeks</w:t>
      </w:r>
    </w:p>
    <w:p w14:paraId="65E13ACC" w14:textId="29F65041" w:rsidR="00E0576F" w:rsidRDefault="00D07860" w:rsidP="00E05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Built using React and Go, and developed blueprints using UML diagrams</w:t>
      </w:r>
    </w:p>
    <w:p w14:paraId="2B0EB922" w14:textId="32CC3BE4" w:rsidR="00D07860" w:rsidRDefault="00D07860" w:rsidP="00E05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Used the Agile development method Scrum, developed application through a series of sprints</w:t>
      </w:r>
    </w:p>
    <w:p w14:paraId="14614953" w14:textId="19F001ED" w:rsidR="00D07860" w:rsidRPr="00E0576F" w:rsidRDefault="00D07860" w:rsidP="00E05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Collaborated using </w:t>
      </w:r>
      <w:r w:rsidR="00DA460C">
        <w:rPr>
          <w:rFonts w:ascii="Times New Roman" w:hAnsi="Times New Roman" w:cs="Times New Roman"/>
          <w:bCs/>
        </w:rPr>
        <w:t>BitBucket (</w:t>
      </w:r>
      <w:r>
        <w:rPr>
          <w:rFonts w:ascii="Times New Roman" w:hAnsi="Times New Roman" w:cs="Times New Roman"/>
          <w:bCs/>
        </w:rPr>
        <w:t>Git</w:t>
      </w:r>
      <w:r w:rsidR="00DA460C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and </w:t>
      </w:r>
      <w:r w:rsidR="0070511C">
        <w:rPr>
          <w:rFonts w:ascii="Times New Roman" w:hAnsi="Times New Roman" w:cs="Times New Roman"/>
          <w:bCs/>
        </w:rPr>
        <w:t>Trell</w:t>
      </w:r>
      <w:r w:rsidR="00DA460C">
        <w:rPr>
          <w:rFonts w:ascii="Times New Roman" w:hAnsi="Times New Roman" w:cs="Times New Roman"/>
          <w:bCs/>
        </w:rPr>
        <w:t xml:space="preserve">o (Kanban board) </w:t>
      </w:r>
      <w:r>
        <w:rPr>
          <w:rFonts w:ascii="Times New Roman" w:hAnsi="Times New Roman" w:cs="Times New Roman"/>
          <w:bCs/>
        </w:rPr>
        <w:t xml:space="preserve"> </w:t>
      </w:r>
    </w:p>
    <w:p w14:paraId="4270B3AC" w14:textId="77777777" w:rsidR="00EE2430" w:rsidRDefault="00EE2430" w:rsidP="00EE2430">
      <w:pPr>
        <w:rPr>
          <w:rFonts w:ascii="Times New Roman" w:hAnsi="Times New Roman" w:cs="Times New Roman"/>
          <w:b/>
          <w:bCs/>
        </w:rPr>
      </w:pPr>
    </w:p>
    <w:p w14:paraId="09232743" w14:textId="73C0B1C4" w:rsidR="00812CF1" w:rsidRPr="00AA300D" w:rsidRDefault="00AA300D" w:rsidP="00EE243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A300D">
        <w:rPr>
          <w:rFonts w:ascii="Times New Roman" w:hAnsi="Times New Roman" w:cs="Times New Roman"/>
          <w:b/>
          <w:bCs/>
        </w:rPr>
        <w:t>ACTIVITIES/ LEADERSHIP</w:t>
      </w:r>
      <w:r w:rsidR="00812CF1" w:rsidRPr="00AA300D">
        <w:rPr>
          <w:rFonts w:ascii="Times New Roman" w:hAnsi="Times New Roman" w:cs="Times New Roman"/>
          <w:b/>
          <w:bCs/>
        </w:rPr>
        <w:t xml:space="preserve"> </w:t>
      </w:r>
    </w:p>
    <w:p w14:paraId="24A5E419" w14:textId="324E417D" w:rsidR="00812CF1" w:rsidRPr="00D235B0" w:rsidRDefault="00812CF1" w:rsidP="00812CF1">
      <w:pPr>
        <w:rPr>
          <w:rFonts w:ascii="Times New Roman" w:eastAsia="STSong" w:hAnsi="Times New Roman" w:cs="Times New Roman"/>
        </w:rPr>
      </w:pPr>
      <w:r w:rsidRPr="00D235B0">
        <w:rPr>
          <w:rFonts w:ascii="Times New Roman" w:hAnsi="Times New Roman" w:cs="Times New Roman"/>
          <w:b/>
          <w:bCs/>
        </w:rPr>
        <w:t>Univ</w:t>
      </w:r>
      <w:r w:rsidR="00C51859">
        <w:rPr>
          <w:rFonts w:ascii="Times New Roman" w:hAnsi="Times New Roman" w:cs="Times New Roman"/>
          <w:b/>
          <w:bCs/>
        </w:rPr>
        <w:t>ersity of Pittsburgh, Swim Team</w:t>
      </w:r>
      <w:r w:rsidRPr="00D235B0">
        <w:rPr>
          <w:rFonts w:ascii="Times New Roman" w:hAnsi="Times New Roman" w:cs="Times New Roman"/>
          <w:b/>
          <w:bCs/>
        </w:rPr>
        <w:tab/>
      </w:r>
      <w:r w:rsidRPr="00D235B0">
        <w:rPr>
          <w:rFonts w:ascii="Times New Roman" w:hAnsi="Times New Roman" w:cs="Times New Roman"/>
          <w:b/>
          <w:bCs/>
        </w:rPr>
        <w:tab/>
      </w:r>
      <w:r w:rsidRPr="00D235B0">
        <w:rPr>
          <w:rFonts w:ascii="Times New Roman" w:hAnsi="Times New Roman" w:cs="Times New Roman"/>
          <w:b/>
          <w:bCs/>
        </w:rPr>
        <w:tab/>
        <w:t xml:space="preserve"> </w:t>
      </w:r>
      <w:r w:rsidR="00C51859">
        <w:rPr>
          <w:rFonts w:ascii="Times New Roman" w:hAnsi="Times New Roman" w:cs="Times New Roman"/>
          <w:b/>
          <w:bCs/>
        </w:rPr>
        <w:t xml:space="preserve">                            </w:t>
      </w:r>
      <w:r w:rsidR="003C4D30">
        <w:rPr>
          <w:rFonts w:ascii="Times New Roman" w:hAnsi="Times New Roman" w:cs="Times New Roman"/>
          <w:b/>
          <w:bCs/>
        </w:rPr>
        <w:t xml:space="preserve">        </w:t>
      </w:r>
      <w:r w:rsidR="00EE2430">
        <w:rPr>
          <w:rFonts w:ascii="Times New Roman" w:hAnsi="Times New Roman" w:cs="Times New Roman"/>
          <w:b/>
          <w:bCs/>
        </w:rPr>
        <w:t xml:space="preserve">               </w:t>
      </w:r>
      <w:r w:rsidR="003C4D30">
        <w:rPr>
          <w:rFonts w:ascii="Times New Roman" w:hAnsi="Times New Roman" w:cs="Times New Roman"/>
          <w:b/>
          <w:bCs/>
        </w:rPr>
        <w:t xml:space="preserve"> </w:t>
      </w:r>
      <w:r w:rsidRPr="00B97ED4">
        <w:rPr>
          <w:rFonts w:ascii="Times New Roman" w:hAnsi="Times New Roman" w:cs="Times New Roman"/>
          <w:bCs/>
        </w:rPr>
        <w:t>Fall 2016 – Present</w:t>
      </w:r>
    </w:p>
    <w:p w14:paraId="0B2C53C0" w14:textId="77777777" w:rsidR="00812CF1" w:rsidRPr="00D235B0" w:rsidRDefault="00812CF1" w:rsidP="00812CF1">
      <w:pPr>
        <w:rPr>
          <w:rFonts w:ascii="Times New Roman" w:eastAsia="STSong" w:hAnsi="Times New Roman" w:cs="Times New Roman"/>
        </w:rPr>
      </w:pPr>
      <w:r w:rsidRPr="00D235B0">
        <w:rPr>
          <w:rFonts w:ascii="Times New Roman" w:hAnsi="Times New Roman" w:cs="Times New Roman"/>
          <w:i/>
          <w:iCs/>
        </w:rPr>
        <w:t>Division I Scholarship Student-Athlete</w:t>
      </w:r>
      <w:r w:rsidRPr="00D235B0">
        <w:rPr>
          <w:rFonts w:ascii="Times New Roman" w:hAnsi="Times New Roman" w:cs="Times New Roman"/>
          <w:i/>
          <w:iCs/>
        </w:rPr>
        <w:tab/>
      </w:r>
      <w:r w:rsidRPr="00D235B0">
        <w:rPr>
          <w:rFonts w:ascii="Times New Roman" w:hAnsi="Times New Roman" w:cs="Times New Roman"/>
          <w:i/>
          <w:iCs/>
        </w:rPr>
        <w:tab/>
      </w:r>
      <w:r w:rsidRPr="00D235B0">
        <w:rPr>
          <w:rFonts w:ascii="Times New Roman" w:hAnsi="Times New Roman" w:cs="Times New Roman"/>
          <w:i/>
          <w:iCs/>
        </w:rPr>
        <w:tab/>
      </w:r>
      <w:r w:rsidRPr="00D235B0">
        <w:rPr>
          <w:rFonts w:ascii="Times New Roman" w:hAnsi="Times New Roman" w:cs="Times New Roman"/>
          <w:i/>
          <w:iCs/>
        </w:rPr>
        <w:tab/>
      </w:r>
      <w:r w:rsidRPr="00D235B0">
        <w:rPr>
          <w:rFonts w:ascii="Times New Roman" w:hAnsi="Times New Roman" w:cs="Times New Roman"/>
          <w:b/>
          <w:bCs/>
        </w:rPr>
        <w:t xml:space="preserve">                                   </w:t>
      </w:r>
      <w:r w:rsidRPr="00D235B0">
        <w:rPr>
          <w:rFonts w:ascii="Times New Roman" w:eastAsia="STSong" w:hAnsi="Times New Roman" w:cs="Times New Roman"/>
        </w:rPr>
        <w:t xml:space="preserve"> </w:t>
      </w:r>
    </w:p>
    <w:p w14:paraId="692BA751" w14:textId="36AFDC44" w:rsidR="0073780F" w:rsidRPr="00D30C83" w:rsidRDefault="00812CF1" w:rsidP="00D30C83">
      <w:pPr>
        <w:pStyle w:val="ListParagraph"/>
        <w:numPr>
          <w:ilvl w:val="0"/>
          <w:numId w:val="4"/>
        </w:numPr>
        <w:ind w:left="720"/>
        <w:rPr>
          <w:rFonts w:ascii="Times New Roman" w:eastAsia="STSong" w:hAnsi="Times New Roman" w:cs="Times New Roman"/>
        </w:rPr>
      </w:pPr>
      <w:r w:rsidRPr="00D235B0">
        <w:rPr>
          <w:rFonts w:ascii="Times New Roman" w:hAnsi="Times New Roman" w:cs="Times New Roman"/>
        </w:rPr>
        <w:t>Manage 20+ hours per week of practice, training</w:t>
      </w:r>
      <w:r w:rsidRPr="00812CF1">
        <w:rPr>
          <w:rFonts w:ascii="Times New Roman" w:hAnsi="Times New Roman" w:cs="Times New Roman"/>
        </w:rPr>
        <w:t xml:space="preserve">, and competition, while holding the responsibility of being a full-time student   </w:t>
      </w:r>
    </w:p>
    <w:p w14:paraId="44236AB5" w14:textId="2FD29800" w:rsidR="00D30C83" w:rsidRPr="00EE2430" w:rsidRDefault="00D30C83" w:rsidP="00D30C83">
      <w:pPr>
        <w:pStyle w:val="ListParagraph"/>
        <w:numPr>
          <w:ilvl w:val="0"/>
          <w:numId w:val="4"/>
        </w:numPr>
        <w:ind w:left="720"/>
        <w:rPr>
          <w:rFonts w:ascii="Times New Roman" w:eastAsia="STSong" w:hAnsi="Times New Roman" w:cs="Times New Roman"/>
        </w:rPr>
      </w:pPr>
      <w:r w:rsidRPr="00EE2430">
        <w:rPr>
          <w:rFonts w:ascii="Times New Roman" w:eastAsia="STSong" w:hAnsi="Times New Roman" w:cs="Times New Roman"/>
        </w:rPr>
        <w:t xml:space="preserve">Elected Team Captain by coaches for </w:t>
      </w:r>
      <w:r w:rsidR="00EE2430" w:rsidRPr="00EE2430">
        <w:rPr>
          <w:rFonts w:ascii="Times New Roman" w:eastAsia="STSong" w:hAnsi="Times New Roman" w:cs="Times New Roman"/>
        </w:rPr>
        <w:t xml:space="preserve">18-19 </w:t>
      </w:r>
      <w:r w:rsidRPr="00EE2430">
        <w:rPr>
          <w:rFonts w:ascii="Times New Roman" w:eastAsia="STSong" w:hAnsi="Times New Roman" w:cs="Times New Roman"/>
        </w:rPr>
        <w:t xml:space="preserve">and </w:t>
      </w:r>
      <w:r w:rsidR="00EE2430" w:rsidRPr="00EE2430">
        <w:rPr>
          <w:rFonts w:ascii="Times New Roman" w:eastAsia="STSong" w:hAnsi="Times New Roman" w:cs="Times New Roman"/>
        </w:rPr>
        <w:t xml:space="preserve">19-20 </w:t>
      </w:r>
      <w:r w:rsidRPr="00EE2430">
        <w:rPr>
          <w:rFonts w:ascii="Times New Roman" w:eastAsia="STSong" w:hAnsi="Times New Roman" w:cs="Times New Roman"/>
        </w:rPr>
        <w:t>seasons</w:t>
      </w:r>
    </w:p>
    <w:p w14:paraId="3C052209" w14:textId="31FD563C" w:rsidR="00D30C83" w:rsidRPr="00EE2430" w:rsidRDefault="00D30C83" w:rsidP="00D30C83">
      <w:pPr>
        <w:pStyle w:val="ListParagraph"/>
        <w:numPr>
          <w:ilvl w:val="0"/>
          <w:numId w:val="4"/>
        </w:numPr>
        <w:ind w:left="720"/>
        <w:rPr>
          <w:rFonts w:ascii="Times New Roman" w:eastAsia="STSong" w:hAnsi="Times New Roman" w:cs="Times New Roman"/>
        </w:rPr>
      </w:pPr>
      <w:r w:rsidRPr="00EE2430">
        <w:rPr>
          <w:rFonts w:ascii="Times New Roman" w:eastAsia="STSong" w:hAnsi="Times New Roman" w:cs="Times New Roman"/>
        </w:rPr>
        <w:t xml:space="preserve">Effectively managed communications between </w:t>
      </w:r>
      <w:r w:rsidR="00EE2430" w:rsidRPr="00EE2430">
        <w:rPr>
          <w:rFonts w:ascii="Times New Roman" w:eastAsia="STSong" w:hAnsi="Times New Roman" w:cs="Times New Roman"/>
        </w:rPr>
        <w:t>25</w:t>
      </w:r>
      <w:r w:rsidRPr="00EE2430">
        <w:rPr>
          <w:rFonts w:ascii="Times New Roman" w:eastAsia="STSong" w:hAnsi="Times New Roman" w:cs="Times New Roman"/>
        </w:rPr>
        <w:t xml:space="preserve"> team members</w:t>
      </w:r>
    </w:p>
    <w:p w14:paraId="3512213C" w14:textId="5EEBED2D" w:rsidR="00DA460C" w:rsidRDefault="00D30C83" w:rsidP="00DA460C">
      <w:pPr>
        <w:pStyle w:val="ListParagraph"/>
        <w:numPr>
          <w:ilvl w:val="0"/>
          <w:numId w:val="4"/>
        </w:numPr>
        <w:ind w:left="720"/>
        <w:rPr>
          <w:rFonts w:ascii="Times New Roman" w:eastAsia="STSong" w:hAnsi="Times New Roman" w:cs="Times New Roman"/>
        </w:rPr>
      </w:pPr>
      <w:r w:rsidRPr="00EE2430">
        <w:rPr>
          <w:rFonts w:ascii="Times New Roman" w:eastAsia="STSong" w:hAnsi="Times New Roman" w:cs="Times New Roman"/>
        </w:rPr>
        <w:t>Organized formal and informal meetings to facilitate and improve communication among team members</w:t>
      </w:r>
    </w:p>
    <w:p w14:paraId="1BF6BD1A" w14:textId="4F47E290" w:rsidR="00925F15" w:rsidRPr="00DA460C" w:rsidRDefault="00925F15" w:rsidP="00DA460C">
      <w:pPr>
        <w:pStyle w:val="ListParagraph"/>
        <w:numPr>
          <w:ilvl w:val="0"/>
          <w:numId w:val="4"/>
        </w:numPr>
        <w:ind w:left="720"/>
        <w:rPr>
          <w:rFonts w:ascii="Times New Roman" w:eastAsia="STSong" w:hAnsi="Times New Roman" w:cs="Times New Roman"/>
        </w:rPr>
      </w:pPr>
      <w:r>
        <w:rPr>
          <w:rFonts w:ascii="Times New Roman" w:eastAsia="STSong" w:hAnsi="Times New Roman" w:cs="Times New Roman"/>
        </w:rPr>
        <w:t xml:space="preserve">Olympic Trials </w:t>
      </w:r>
      <w:r w:rsidR="00392E60">
        <w:rPr>
          <w:rFonts w:ascii="Times New Roman" w:eastAsia="STSong" w:hAnsi="Times New Roman" w:cs="Times New Roman"/>
        </w:rPr>
        <w:t>q</w:t>
      </w:r>
      <w:r>
        <w:rPr>
          <w:rFonts w:ascii="Times New Roman" w:eastAsia="STSong" w:hAnsi="Times New Roman" w:cs="Times New Roman"/>
        </w:rPr>
        <w:t>ualifier</w:t>
      </w:r>
    </w:p>
    <w:p w14:paraId="7FEA2EE8" w14:textId="29EE1EC3" w:rsidR="0073780F" w:rsidRDefault="0073780F" w:rsidP="0073780F">
      <w:pPr>
        <w:rPr>
          <w:rFonts w:ascii="Times New Roman" w:eastAsia="STSong" w:hAnsi="Times New Roman" w:cs="Times New Roman"/>
        </w:rPr>
      </w:pPr>
    </w:p>
    <w:p w14:paraId="2F1EE43A" w14:textId="5F700194" w:rsidR="0073780F" w:rsidRPr="0073780F" w:rsidRDefault="00C51859" w:rsidP="0073780F">
      <w:pPr>
        <w:rPr>
          <w:rFonts w:ascii="Times New Roman" w:eastAsia="STSong" w:hAnsi="Times New Roman" w:cs="Times New Roman"/>
          <w:b/>
        </w:rPr>
      </w:pPr>
      <w:r>
        <w:rPr>
          <w:rFonts w:ascii="Times New Roman" w:eastAsia="STSong" w:hAnsi="Times New Roman" w:cs="Times New Roman"/>
          <w:b/>
        </w:rPr>
        <w:t xml:space="preserve">Pitt Life </w:t>
      </w:r>
      <w:r w:rsidR="001839E5">
        <w:rPr>
          <w:rFonts w:ascii="Times New Roman" w:eastAsia="STSong" w:hAnsi="Times New Roman" w:cs="Times New Roman"/>
          <w:b/>
        </w:rPr>
        <w:t>Skills Panther Leadership Council</w:t>
      </w:r>
      <w:r>
        <w:rPr>
          <w:rFonts w:ascii="Times New Roman" w:eastAsia="STSong" w:hAnsi="Times New Roman" w:cs="Times New Roman"/>
          <w:b/>
        </w:rPr>
        <w:t xml:space="preserve">          </w:t>
      </w:r>
      <w:r w:rsidR="007A636D">
        <w:rPr>
          <w:rFonts w:ascii="Times New Roman" w:eastAsia="STSong" w:hAnsi="Times New Roman" w:cs="Times New Roman"/>
          <w:b/>
        </w:rPr>
        <w:t xml:space="preserve">                             </w:t>
      </w:r>
      <w:r w:rsidR="003C4D30">
        <w:rPr>
          <w:rFonts w:ascii="Times New Roman" w:eastAsia="STSong" w:hAnsi="Times New Roman" w:cs="Times New Roman"/>
          <w:b/>
        </w:rPr>
        <w:t xml:space="preserve">     </w:t>
      </w:r>
      <w:r>
        <w:rPr>
          <w:rFonts w:ascii="Times New Roman" w:eastAsia="STSong" w:hAnsi="Times New Roman" w:cs="Times New Roman"/>
          <w:b/>
        </w:rPr>
        <w:t xml:space="preserve"> </w:t>
      </w:r>
      <w:r w:rsidR="00EE2430">
        <w:rPr>
          <w:rFonts w:ascii="Times New Roman" w:eastAsia="STSong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</w:rPr>
        <w:t>Summer 2018</w:t>
      </w:r>
      <w:r w:rsidRPr="001839E5">
        <w:rPr>
          <w:rFonts w:ascii="Times New Roman" w:hAnsi="Times New Roman" w:cs="Times New Roman"/>
        </w:rPr>
        <w:t xml:space="preserve"> – </w:t>
      </w:r>
      <w:r w:rsidR="007A636D">
        <w:rPr>
          <w:rFonts w:ascii="Times New Roman" w:hAnsi="Times New Roman" w:cs="Times New Roman"/>
        </w:rPr>
        <w:t>Spring 2019</w:t>
      </w:r>
    </w:p>
    <w:p w14:paraId="2E138026" w14:textId="414B6D88" w:rsidR="007A636D" w:rsidRPr="00EE2430" w:rsidRDefault="007A636D" w:rsidP="007A636D">
      <w:pPr>
        <w:pStyle w:val="ListParagraph"/>
        <w:numPr>
          <w:ilvl w:val="0"/>
          <w:numId w:val="4"/>
        </w:numPr>
        <w:ind w:left="720"/>
        <w:rPr>
          <w:rFonts w:ascii="Times New Roman" w:eastAsia="STSong" w:hAnsi="Times New Roman" w:cs="Times New Roman"/>
        </w:rPr>
      </w:pPr>
      <w:r w:rsidRPr="00EE2430">
        <w:rPr>
          <w:rFonts w:ascii="Times New Roman" w:eastAsia="STSong" w:hAnsi="Times New Roman" w:cs="Times New Roman"/>
        </w:rPr>
        <w:t>Elected by coaches to participate in intensive leadership training</w:t>
      </w:r>
    </w:p>
    <w:p w14:paraId="3E9596DC" w14:textId="1EE36FDA" w:rsidR="00812CF1" w:rsidRPr="007A636D" w:rsidRDefault="007A636D" w:rsidP="007A636D">
      <w:pPr>
        <w:pStyle w:val="ListParagraph"/>
        <w:numPr>
          <w:ilvl w:val="0"/>
          <w:numId w:val="4"/>
        </w:numPr>
        <w:ind w:left="720"/>
        <w:rPr>
          <w:rFonts w:ascii="Times New Roman" w:eastAsia="STSong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5051D7" w:rsidRPr="007A636D">
        <w:rPr>
          <w:rFonts w:ascii="Times New Roman" w:hAnsi="Times New Roman" w:cs="Times New Roman"/>
        </w:rPr>
        <w:t xml:space="preserve"> communication, teamwork, and</w:t>
      </w:r>
      <w:r w:rsidR="001839E5" w:rsidRPr="007A636D">
        <w:rPr>
          <w:rFonts w:ascii="Times New Roman" w:hAnsi="Times New Roman" w:cs="Times New Roman"/>
        </w:rPr>
        <w:t xml:space="preserve"> leadership skills </w:t>
      </w:r>
      <w:r w:rsidR="00D30C83" w:rsidRPr="007A636D">
        <w:rPr>
          <w:rFonts w:ascii="Times New Roman" w:hAnsi="Times New Roman" w:cs="Times New Roman"/>
        </w:rPr>
        <w:t>through interactive workshops</w:t>
      </w:r>
      <w:r w:rsidR="005051D7" w:rsidRPr="007A636D">
        <w:rPr>
          <w:rFonts w:ascii="Times New Roman" w:hAnsi="Times New Roman" w:cs="Times New Roman"/>
        </w:rPr>
        <w:tab/>
      </w:r>
      <w:r w:rsidR="005051D7" w:rsidRPr="007A636D">
        <w:rPr>
          <w:rFonts w:ascii="Times New Roman" w:hAnsi="Times New Roman" w:cs="Times New Roman"/>
        </w:rPr>
        <w:tab/>
      </w:r>
    </w:p>
    <w:p w14:paraId="379EFA9A" w14:textId="77777777" w:rsidR="005A40F2" w:rsidRDefault="005A40F2" w:rsidP="005A40F2">
      <w:pPr>
        <w:rPr>
          <w:rFonts w:ascii="Times New Roman" w:hAnsi="Times New Roman" w:cs="Times New Roman"/>
          <w:b/>
          <w:bCs/>
        </w:rPr>
      </w:pPr>
    </w:p>
    <w:p w14:paraId="6900C8C6" w14:textId="03E9D980" w:rsidR="005A40F2" w:rsidRPr="00AA300D" w:rsidRDefault="00CA455B" w:rsidP="00AA300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A300D">
        <w:rPr>
          <w:rFonts w:ascii="Times New Roman" w:hAnsi="Times New Roman" w:cs="Times New Roman"/>
          <w:b/>
          <w:bCs/>
        </w:rPr>
        <w:t xml:space="preserve">WORK </w:t>
      </w:r>
      <w:r w:rsidR="00F8520C" w:rsidRPr="00AA300D">
        <w:rPr>
          <w:rFonts w:ascii="Times New Roman" w:hAnsi="Times New Roman" w:cs="Times New Roman"/>
          <w:b/>
          <w:bCs/>
        </w:rPr>
        <w:t>EXPERIENCE</w:t>
      </w:r>
    </w:p>
    <w:p w14:paraId="06128332" w14:textId="0068FC66" w:rsidR="00CA455B" w:rsidRDefault="00CA455B" w:rsidP="00CA455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Aquakids Sharks Swim Club</w:t>
      </w:r>
      <w:r w:rsidR="00B97ED4">
        <w:rPr>
          <w:rFonts w:ascii="Times New Roman" w:hAnsi="Times New Roman" w:cs="Times New Roman"/>
          <w:b/>
          <w:bCs/>
        </w:rPr>
        <w:tab/>
      </w:r>
      <w:r w:rsidR="00B97ED4">
        <w:rPr>
          <w:rFonts w:ascii="Times New Roman" w:hAnsi="Times New Roman" w:cs="Times New Roman"/>
          <w:b/>
          <w:bCs/>
        </w:rPr>
        <w:tab/>
      </w:r>
      <w:r w:rsidR="00B97ED4">
        <w:rPr>
          <w:rFonts w:ascii="Times New Roman" w:hAnsi="Times New Roman" w:cs="Times New Roman"/>
          <w:b/>
          <w:bCs/>
        </w:rPr>
        <w:tab/>
      </w:r>
      <w:r w:rsidR="00B97ED4">
        <w:rPr>
          <w:rFonts w:ascii="Times New Roman" w:hAnsi="Times New Roman" w:cs="Times New Roman"/>
          <w:b/>
          <w:bCs/>
        </w:rPr>
        <w:tab/>
        <w:t xml:space="preserve">           </w:t>
      </w:r>
      <w:r w:rsidR="003C4D30">
        <w:rPr>
          <w:rFonts w:ascii="Times New Roman" w:hAnsi="Times New Roman" w:cs="Times New Roman"/>
          <w:b/>
          <w:bCs/>
        </w:rPr>
        <w:t xml:space="preserve">         </w:t>
      </w:r>
      <w:r w:rsidR="00EE2430">
        <w:rPr>
          <w:rFonts w:ascii="Times New Roman" w:hAnsi="Times New Roman" w:cs="Times New Roman"/>
          <w:b/>
          <w:bCs/>
        </w:rPr>
        <w:t xml:space="preserve">              </w:t>
      </w:r>
      <w:r w:rsidR="003C4D30">
        <w:rPr>
          <w:rFonts w:ascii="Times New Roman" w:hAnsi="Times New Roman" w:cs="Times New Roman"/>
          <w:b/>
          <w:bCs/>
        </w:rPr>
        <w:t xml:space="preserve">  </w:t>
      </w:r>
      <w:r w:rsidR="00B97ED4">
        <w:rPr>
          <w:rFonts w:ascii="Times New Roman" w:hAnsi="Times New Roman" w:cs="Times New Roman"/>
          <w:b/>
          <w:bCs/>
        </w:rPr>
        <w:t xml:space="preserve"> </w:t>
      </w:r>
      <w:r w:rsidR="00B97ED4" w:rsidRPr="00B97ED4">
        <w:rPr>
          <w:rFonts w:ascii="Times New Roman" w:hAnsi="Times New Roman" w:cs="Times New Roman"/>
          <w:bCs/>
        </w:rPr>
        <w:t>Summer 2016, Summer 2017</w:t>
      </w:r>
    </w:p>
    <w:p w14:paraId="2FE1C373" w14:textId="06AE1E32" w:rsidR="00CA455B" w:rsidRPr="00EE2430" w:rsidRDefault="00EE2430" w:rsidP="00CA455B">
      <w:pPr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Swim Lessons Coach &amp; Lifeguard</w:t>
      </w:r>
    </w:p>
    <w:p w14:paraId="4A2066CD" w14:textId="355AAF6F" w:rsidR="00887232" w:rsidRPr="00887232" w:rsidRDefault="00CA455B" w:rsidP="00AA300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Taught </w:t>
      </w:r>
      <w:r w:rsidR="00887232">
        <w:rPr>
          <w:rFonts w:ascii="Times New Roman" w:hAnsi="Times New Roman" w:cs="Times New Roman"/>
          <w:bCs/>
        </w:rPr>
        <w:t>young children safety procedures when in and around water, and the basics of</w:t>
      </w:r>
      <w:r w:rsidR="00D30C83">
        <w:rPr>
          <w:rFonts w:ascii="Times New Roman" w:hAnsi="Times New Roman" w:cs="Times New Roman"/>
          <w:bCs/>
        </w:rPr>
        <w:t xml:space="preserve"> the Red-Cross swimming strokes</w:t>
      </w:r>
    </w:p>
    <w:p w14:paraId="03769ADD" w14:textId="366C3C5F" w:rsidR="005A40F2" w:rsidRPr="00887232" w:rsidRDefault="00CA455B" w:rsidP="00AA300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>C</w:t>
      </w:r>
      <w:r w:rsidR="00887232">
        <w:rPr>
          <w:rFonts w:ascii="Times New Roman" w:hAnsi="Times New Roman" w:cs="Times New Roman"/>
          <w:bCs/>
        </w:rPr>
        <w:t>ommunicated with children and families about expectations and progression</w:t>
      </w:r>
    </w:p>
    <w:p w14:paraId="51DDB66E" w14:textId="31C0821C" w:rsidR="00887232" w:rsidRPr="00AF5421" w:rsidRDefault="00887232" w:rsidP="00AF54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i/>
        </w:rPr>
      </w:pPr>
      <w:r w:rsidRPr="00AF5421">
        <w:rPr>
          <w:rFonts w:ascii="Times New Roman" w:hAnsi="Times New Roman" w:cs="Times New Roman"/>
          <w:bCs/>
        </w:rPr>
        <w:t>Managed children in and around pool to ensure safety and maintain cleanliness of pool and its grounds</w:t>
      </w:r>
    </w:p>
    <w:p w14:paraId="781FB512" w14:textId="77777777" w:rsidR="00E25292" w:rsidRDefault="00E25292" w:rsidP="004466D8">
      <w:pPr>
        <w:rPr>
          <w:rFonts w:ascii="Times New Roman" w:hAnsi="Times New Roman" w:cs="Times New Roman"/>
          <w:b/>
          <w:bCs/>
        </w:rPr>
      </w:pPr>
    </w:p>
    <w:p w14:paraId="65516539" w14:textId="3D49C690" w:rsidR="00E25292" w:rsidRPr="00AA300D" w:rsidRDefault="00812CF1" w:rsidP="00AA300D">
      <w:pPr>
        <w:pBdr>
          <w:bottom w:val="single" w:sz="4" w:space="1" w:color="auto"/>
        </w:pBdr>
        <w:rPr>
          <w:rFonts w:ascii="Times New Roman" w:eastAsia="STSong" w:hAnsi="Times New Roman" w:cs="Times New Roman"/>
        </w:rPr>
      </w:pPr>
      <w:r w:rsidRPr="00AA300D">
        <w:rPr>
          <w:rFonts w:ascii="Times New Roman" w:hAnsi="Times New Roman" w:cs="Times New Roman"/>
          <w:b/>
          <w:bCs/>
        </w:rPr>
        <w:t>COMMUNITY INVOLVEMENT</w:t>
      </w:r>
      <w:r w:rsidR="00E25292" w:rsidRPr="00AA300D">
        <w:rPr>
          <w:rFonts w:ascii="Times New Roman" w:eastAsia="STSong" w:hAnsi="Times New Roman" w:cs="Times New Roman"/>
        </w:rPr>
        <w:t xml:space="preserve"> </w:t>
      </w:r>
    </w:p>
    <w:p w14:paraId="51A05452" w14:textId="14BE036D" w:rsidR="00775DB3" w:rsidRPr="00EE2430" w:rsidRDefault="00775DB3" w:rsidP="00775DB3">
      <w:pPr>
        <w:rPr>
          <w:rFonts w:ascii="Times New Roman" w:eastAsia="STSong" w:hAnsi="Times New Roman" w:cs="Times New Roman"/>
        </w:rPr>
      </w:pPr>
      <w:r>
        <w:rPr>
          <w:rFonts w:ascii="Times New Roman" w:eastAsia="STSong" w:hAnsi="Times New Roman" w:cs="Times New Roman"/>
          <w:b/>
        </w:rPr>
        <w:t>Allegheny County Special Olympics</w:t>
      </w:r>
      <w:r>
        <w:rPr>
          <w:rFonts w:ascii="Times New Roman" w:eastAsia="STSong" w:hAnsi="Times New Roman" w:cs="Times New Roman"/>
          <w:b/>
        </w:rPr>
        <w:tab/>
      </w:r>
      <w:r>
        <w:rPr>
          <w:rFonts w:ascii="Times New Roman" w:eastAsia="STSong" w:hAnsi="Times New Roman" w:cs="Times New Roman"/>
          <w:b/>
        </w:rPr>
        <w:tab/>
      </w:r>
      <w:r>
        <w:rPr>
          <w:rFonts w:ascii="Times New Roman" w:eastAsia="STSong" w:hAnsi="Times New Roman" w:cs="Times New Roman"/>
          <w:b/>
        </w:rPr>
        <w:tab/>
        <w:t xml:space="preserve">             </w:t>
      </w:r>
      <w:r>
        <w:rPr>
          <w:rFonts w:ascii="Times New Roman" w:eastAsia="STSong" w:hAnsi="Times New Roman" w:cs="Times New Roman"/>
          <w:b/>
        </w:rPr>
        <w:tab/>
      </w:r>
      <w:r>
        <w:rPr>
          <w:rFonts w:ascii="Times New Roman" w:eastAsia="STSong" w:hAnsi="Times New Roman" w:cs="Times New Roman"/>
          <w:b/>
        </w:rPr>
        <w:tab/>
        <w:t xml:space="preserve">          </w:t>
      </w:r>
      <w:r>
        <w:rPr>
          <w:rFonts w:ascii="Times New Roman" w:eastAsia="STSong" w:hAnsi="Times New Roman" w:cs="Times New Roman"/>
        </w:rPr>
        <w:t>April 2018, April 2019</w:t>
      </w:r>
    </w:p>
    <w:p w14:paraId="7EA53550" w14:textId="00FC5A1B" w:rsidR="00E25292" w:rsidRPr="00B97ED4" w:rsidRDefault="00B538A9" w:rsidP="00E25292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b/>
          <w:iCs/>
        </w:rPr>
        <w:t>Greater Pittsburgh Community</w:t>
      </w:r>
      <w:r w:rsidR="00E25292">
        <w:rPr>
          <w:rFonts w:ascii="Times New Roman" w:hAnsi="Times New Roman" w:cs="Times New Roman"/>
          <w:b/>
          <w:iCs/>
        </w:rPr>
        <w:t xml:space="preserve"> Food Bank </w:t>
      </w:r>
      <w:r w:rsidR="00E25292">
        <w:rPr>
          <w:rFonts w:ascii="Times New Roman" w:hAnsi="Times New Roman" w:cs="Times New Roman"/>
          <w:b/>
          <w:iCs/>
        </w:rPr>
        <w:tab/>
      </w:r>
      <w:r w:rsidR="00E25292">
        <w:rPr>
          <w:rFonts w:ascii="Times New Roman" w:hAnsi="Times New Roman" w:cs="Times New Roman"/>
          <w:b/>
          <w:iCs/>
        </w:rPr>
        <w:tab/>
      </w:r>
      <w:r w:rsidR="00E25292">
        <w:rPr>
          <w:rFonts w:ascii="Times New Roman" w:hAnsi="Times New Roman" w:cs="Times New Roman"/>
          <w:b/>
          <w:iCs/>
        </w:rPr>
        <w:tab/>
      </w:r>
      <w:r w:rsidR="00E25292">
        <w:rPr>
          <w:rFonts w:ascii="Times New Roman" w:hAnsi="Times New Roman" w:cs="Times New Roman"/>
          <w:b/>
          <w:iCs/>
        </w:rPr>
        <w:tab/>
      </w:r>
      <w:r w:rsidR="00C51859">
        <w:rPr>
          <w:rFonts w:ascii="Times New Roman" w:hAnsi="Times New Roman" w:cs="Times New Roman"/>
          <w:b/>
          <w:iCs/>
        </w:rPr>
        <w:t xml:space="preserve">        </w:t>
      </w:r>
      <w:r w:rsidR="003C4D30">
        <w:rPr>
          <w:rFonts w:ascii="Times New Roman" w:hAnsi="Times New Roman" w:cs="Times New Roman"/>
          <w:b/>
          <w:iCs/>
        </w:rPr>
        <w:t xml:space="preserve">          </w:t>
      </w:r>
      <w:r w:rsidR="00EE2430">
        <w:rPr>
          <w:rFonts w:ascii="Times New Roman" w:hAnsi="Times New Roman" w:cs="Times New Roman"/>
          <w:b/>
          <w:iCs/>
        </w:rPr>
        <w:t xml:space="preserve">              </w:t>
      </w:r>
      <w:r w:rsidR="00C51859">
        <w:rPr>
          <w:rFonts w:ascii="Times New Roman" w:hAnsi="Times New Roman" w:cs="Times New Roman"/>
          <w:b/>
          <w:iCs/>
        </w:rPr>
        <w:t xml:space="preserve">  </w:t>
      </w:r>
      <w:r w:rsidRPr="00B97ED4">
        <w:rPr>
          <w:rFonts w:ascii="Times New Roman" w:hAnsi="Times New Roman" w:cs="Times New Roman"/>
          <w:iCs/>
          <w:color w:val="000000" w:themeColor="text1"/>
        </w:rPr>
        <w:t>December 2018</w:t>
      </w:r>
    </w:p>
    <w:p w14:paraId="202A101B" w14:textId="77777777" w:rsidR="00775DB3" w:rsidRDefault="00775DB3" w:rsidP="00775DB3">
      <w:pPr>
        <w:rPr>
          <w:rFonts w:ascii="Times New Roman" w:eastAsia="STSong" w:hAnsi="Times New Roman" w:cs="Times New Roman"/>
        </w:rPr>
      </w:pPr>
      <w:r w:rsidRPr="00EE2430">
        <w:rPr>
          <w:rFonts w:ascii="Times New Roman" w:eastAsia="STSong" w:hAnsi="Times New Roman" w:cs="Times New Roman"/>
          <w:b/>
        </w:rPr>
        <w:t>Christmas Day at Pitt</w:t>
      </w:r>
      <w:r w:rsidRPr="00EE2430">
        <w:rPr>
          <w:rFonts w:ascii="Times New Roman" w:eastAsia="STSong" w:hAnsi="Times New Roman" w:cs="Times New Roman"/>
          <w:b/>
        </w:rPr>
        <w:tab/>
      </w:r>
      <w:r>
        <w:rPr>
          <w:rFonts w:ascii="Times New Roman" w:eastAsia="STSong" w:hAnsi="Times New Roman" w:cs="Times New Roman"/>
        </w:rPr>
        <w:tab/>
      </w:r>
      <w:r>
        <w:rPr>
          <w:rFonts w:ascii="Times New Roman" w:eastAsia="STSong" w:hAnsi="Times New Roman" w:cs="Times New Roman"/>
        </w:rPr>
        <w:tab/>
      </w:r>
      <w:r>
        <w:rPr>
          <w:rFonts w:ascii="Times New Roman" w:eastAsia="STSong" w:hAnsi="Times New Roman" w:cs="Times New Roman"/>
        </w:rPr>
        <w:tab/>
      </w:r>
      <w:r>
        <w:rPr>
          <w:rFonts w:ascii="Times New Roman" w:eastAsia="STSong" w:hAnsi="Times New Roman" w:cs="Times New Roman"/>
        </w:rPr>
        <w:tab/>
      </w:r>
      <w:r>
        <w:rPr>
          <w:rFonts w:ascii="Times New Roman" w:eastAsia="STSong" w:hAnsi="Times New Roman" w:cs="Times New Roman"/>
        </w:rPr>
        <w:tab/>
      </w:r>
      <w:r>
        <w:rPr>
          <w:rFonts w:ascii="Times New Roman" w:eastAsia="STSong" w:hAnsi="Times New Roman" w:cs="Times New Roman"/>
        </w:rPr>
        <w:tab/>
        <w:t xml:space="preserve">       December 2017, December</w:t>
      </w:r>
      <w:r w:rsidRPr="00EE2430">
        <w:rPr>
          <w:rFonts w:ascii="Times New Roman" w:eastAsia="STSong" w:hAnsi="Times New Roman" w:cs="Times New Roman"/>
        </w:rPr>
        <w:t xml:space="preserve"> 2018</w:t>
      </w:r>
    </w:p>
    <w:p w14:paraId="1A6E3597" w14:textId="77777777" w:rsidR="00E25292" w:rsidRDefault="00E25292" w:rsidP="00812CF1">
      <w:pPr>
        <w:rPr>
          <w:rFonts w:ascii="Times New Roman" w:eastAsia="STSong" w:hAnsi="Times New Roman" w:cs="Times New Roman"/>
        </w:rPr>
      </w:pPr>
    </w:p>
    <w:p w14:paraId="54CFD325" w14:textId="5FD05967" w:rsidR="003B4DA3" w:rsidRPr="00AA300D" w:rsidRDefault="00812CF1" w:rsidP="00AA300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A300D">
        <w:rPr>
          <w:rFonts w:ascii="Times New Roman" w:hAnsi="Times New Roman" w:cs="Times New Roman"/>
          <w:b/>
          <w:bCs/>
        </w:rPr>
        <w:t>ACHIEVEMENT</w:t>
      </w:r>
      <w:r w:rsidR="00775DB3">
        <w:rPr>
          <w:rFonts w:ascii="Times New Roman" w:hAnsi="Times New Roman" w:cs="Times New Roman"/>
          <w:b/>
          <w:bCs/>
        </w:rPr>
        <w:t>S</w:t>
      </w:r>
      <w:r w:rsidRPr="00AA300D">
        <w:rPr>
          <w:rFonts w:ascii="Times New Roman" w:hAnsi="Times New Roman" w:cs="Times New Roman"/>
          <w:b/>
          <w:bCs/>
        </w:rPr>
        <w:t xml:space="preserve"> AND HONORS</w:t>
      </w:r>
      <w:r w:rsidR="004242B8" w:rsidRPr="00AA300D">
        <w:rPr>
          <w:rFonts w:ascii="Times New Roman" w:hAnsi="Times New Roman" w:cs="Times New Roman"/>
          <w:b/>
          <w:bCs/>
        </w:rPr>
        <w:t xml:space="preserve"> </w:t>
      </w:r>
    </w:p>
    <w:p w14:paraId="74881455" w14:textId="72AFD3ED" w:rsidR="00DA460C" w:rsidRPr="00DA460C" w:rsidRDefault="00C51859" w:rsidP="003B4DA3">
      <w:pPr>
        <w:rPr>
          <w:rFonts w:ascii="Times New Roman" w:eastAsia="STSong" w:hAnsi="Times New Roman" w:cs="Times New Roman"/>
        </w:rPr>
      </w:pPr>
      <w:r>
        <w:rPr>
          <w:rFonts w:ascii="Times New Roman" w:eastAsia="STSong" w:hAnsi="Times New Roman" w:cs="Times New Roman"/>
          <w:b/>
        </w:rPr>
        <w:t>Atlantic Coast</w:t>
      </w:r>
      <w:r w:rsidR="003B4DA3">
        <w:rPr>
          <w:rFonts w:ascii="Times New Roman" w:eastAsia="STSong" w:hAnsi="Times New Roman" w:cs="Times New Roman"/>
          <w:b/>
        </w:rPr>
        <w:t xml:space="preserve"> Conference Academic Honor Roll</w:t>
      </w:r>
      <w:r w:rsidR="003B4DA3">
        <w:rPr>
          <w:rFonts w:ascii="Times New Roman" w:eastAsia="STSong" w:hAnsi="Times New Roman" w:cs="Times New Roman"/>
          <w:b/>
        </w:rPr>
        <w:tab/>
        <w:t xml:space="preserve"> </w:t>
      </w:r>
      <w:r w:rsidR="003B4DA3">
        <w:rPr>
          <w:rFonts w:ascii="Times New Roman" w:eastAsia="STSong" w:hAnsi="Times New Roman" w:cs="Times New Roman"/>
          <w:b/>
        </w:rPr>
        <w:tab/>
        <w:t xml:space="preserve">           </w:t>
      </w:r>
      <w:r w:rsidR="00CA455B">
        <w:rPr>
          <w:rFonts w:ascii="Times New Roman" w:eastAsia="STSong" w:hAnsi="Times New Roman" w:cs="Times New Roman"/>
          <w:b/>
        </w:rPr>
        <w:tab/>
      </w:r>
      <w:r w:rsidR="00CA455B">
        <w:rPr>
          <w:rFonts w:ascii="Times New Roman" w:eastAsia="STSong" w:hAnsi="Times New Roman" w:cs="Times New Roman"/>
          <w:b/>
        </w:rPr>
        <w:tab/>
      </w:r>
      <w:r w:rsidR="00CA455B" w:rsidRPr="00C51859">
        <w:rPr>
          <w:rFonts w:ascii="Times New Roman" w:eastAsia="STSong" w:hAnsi="Times New Roman" w:cs="Times New Roman"/>
        </w:rPr>
        <w:t xml:space="preserve">     </w:t>
      </w:r>
      <w:r w:rsidRPr="00C51859">
        <w:rPr>
          <w:rFonts w:ascii="Times New Roman" w:eastAsia="STSong" w:hAnsi="Times New Roman" w:cs="Times New Roman"/>
        </w:rPr>
        <w:t xml:space="preserve">             </w:t>
      </w:r>
      <w:r w:rsidR="003C4D30">
        <w:rPr>
          <w:rFonts w:ascii="Times New Roman" w:eastAsia="STSong" w:hAnsi="Times New Roman" w:cs="Times New Roman"/>
        </w:rPr>
        <w:t xml:space="preserve">       </w:t>
      </w:r>
      <w:r w:rsidR="00EE2430">
        <w:rPr>
          <w:rFonts w:ascii="Times New Roman" w:eastAsia="STSong" w:hAnsi="Times New Roman" w:cs="Times New Roman"/>
        </w:rPr>
        <w:t xml:space="preserve">              </w:t>
      </w:r>
      <w:r w:rsidR="003C4D30">
        <w:rPr>
          <w:rFonts w:ascii="Times New Roman" w:eastAsia="STSong" w:hAnsi="Times New Roman" w:cs="Times New Roman"/>
        </w:rPr>
        <w:t xml:space="preserve">   </w:t>
      </w:r>
      <w:r w:rsidR="003B4DA3" w:rsidRPr="00C51859">
        <w:rPr>
          <w:rFonts w:ascii="Times New Roman" w:eastAsia="STSong" w:hAnsi="Times New Roman" w:cs="Times New Roman"/>
        </w:rPr>
        <w:t>2017-2018</w:t>
      </w:r>
    </w:p>
    <w:sectPr w:rsidR="00DA460C" w:rsidRPr="00DA460C" w:rsidSect="00EE24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Song"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CE0DA6"/>
    <w:multiLevelType w:val="hybridMultilevel"/>
    <w:tmpl w:val="861C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A3E66"/>
    <w:multiLevelType w:val="hybridMultilevel"/>
    <w:tmpl w:val="AA3072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D6A1A"/>
    <w:multiLevelType w:val="hybridMultilevel"/>
    <w:tmpl w:val="476E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07438"/>
    <w:multiLevelType w:val="hybridMultilevel"/>
    <w:tmpl w:val="AF7CB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62279D"/>
    <w:multiLevelType w:val="hybridMultilevel"/>
    <w:tmpl w:val="E316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C131F"/>
    <w:multiLevelType w:val="hybridMultilevel"/>
    <w:tmpl w:val="5BC63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347431"/>
    <w:multiLevelType w:val="hybridMultilevel"/>
    <w:tmpl w:val="A5D8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73929"/>
    <w:multiLevelType w:val="hybridMultilevel"/>
    <w:tmpl w:val="3FDE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5666F"/>
    <w:multiLevelType w:val="hybridMultilevel"/>
    <w:tmpl w:val="F4C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2"/>
  </w:num>
  <w:num w:numId="8">
    <w:abstractNumId w:val="6"/>
  </w:num>
  <w:num w:numId="9">
    <w:abstractNumId w:val="11"/>
  </w:num>
  <w:num w:numId="10">
    <w:abstractNumId w:val="9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34"/>
    <w:rsid w:val="000213B3"/>
    <w:rsid w:val="00054CF1"/>
    <w:rsid w:val="00107E1F"/>
    <w:rsid w:val="00153080"/>
    <w:rsid w:val="001839E5"/>
    <w:rsid w:val="0022003B"/>
    <w:rsid w:val="00392E60"/>
    <w:rsid w:val="003B4DA3"/>
    <w:rsid w:val="003C4D30"/>
    <w:rsid w:val="004242B8"/>
    <w:rsid w:val="0042451F"/>
    <w:rsid w:val="004466D8"/>
    <w:rsid w:val="004A3234"/>
    <w:rsid w:val="004E69FE"/>
    <w:rsid w:val="004F40AE"/>
    <w:rsid w:val="00504856"/>
    <w:rsid w:val="005051D7"/>
    <w:rsid w:val="0055252D"/>
    <w:rsid w:val="00555723"/>
    <w:rsid w:val="005A08AD"/>
    <w:rsid w:val="005A40F2"/>
    <w:rsid w:val="005C704D"/>
    <w:rsid w:val="00643719"/>
    <w:rsid w:val="00645A96"/>
    <w:rsid w:val="0070511C"/>
    <w:rsid w:val="0073780F"/>
    <w:rsid w:val="00770314"/>
    <w:rsid w:val="00775DB3"/>
    <w:rsid w:val="00777D67"/>
    <w:rsid w:val="00783FFA"/>
    <w:rsid w:val="007A636D"/>
    <w:rsid w:val="00812CF1"/>
    <w:rsid w:val="00887232"/>
    <w:rsid w:val="00925F15"/>
    <w:rsid w:val="00995789"/>
    <w:rsid w:val="00AA300D"/>
    <w:rsid w:val="00AF5421"/>
    <w:rsid w:val="00B256D2"/>
    <w:rsid w:val="00B538A9"/>
    <w:rsid w:val="00B65905"/>
    <w:rsid w:val="00B97ED4"/>
    <w:rsid w:val="00BF7E9E"/>
    <w:rsid w:val="00C51859"/>
    <w:rsid w:val="00CA455B"/>
    <w:rsid w:val="00CB306D"/>
    <w:rsid w:val="00D049AC"/>
    <w:rsid w:val="00D07860"/>
    <w:rsid w:val="00D235B0"/>
    <w:rsid w:val="00D30C83"/>
    <w:rsid w:val="00DA460C"/>
    <w:rsid w:val="00E0576F"/>
    <w:rsid w:val="00E069F1"/>
    <w:rsid w:val="00E25292"/>
    <w:rsid w:val="00EE2430"/>
    <w:rsid w:val="00F8520C"/>
    <w:rsid w:val="00F8718A"/>
    <w:rsid w:val="00F9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8BAA"/>
  <w15:chartTrackingRefBased/>
  <w15:docId w15:val="{0B331E00-556F-0846-887C-16C3940D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F1"/>
    <w:pPr>
      <w:ind w:left="720"/>
      <w:contextualSpacing/>
    </w:pPr>
  </w:style>
  <w:style w:type="character" w:customStyle="1" w:styleId="currenthithighlight">
    <w:name w:val="currenthithighlight"/>
    <w:basedOn w:val="DefaultParagraphFont"/>
    <w:rsid w:val="004242B8"/>
  </w:style>
  <w:style w:type="paragraph" w:styleId="BalloonText">
    <w:name w:val="Balloon Text"/>
    <w:basedOn w:val="Normal"/>
    <w:link w:val="BalloonTextChar"/>
    <w:uiPriority w:val="99"/>
    <w:semiHidden/>
    <w:unhideWhenUsed/>
    <w:rsid w:val="00C518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Luke-PC</cp:lastModifiedBy>
  <cp:revision>13</cp:revision>
  <cp:lastPrinted>2019-09-18T13:46:00Z</cp:lastPrinted>
  <dcterms:created xsi:type="dcterms:W3CDTF">2019-09-18T15:09:00Z</dcterms:created>
  <dcterms:modified xsi:type="dcterms:W3CDTF">2020-07-21T20:24:00Z</dcterms:modified>
</cp:coreProperties>
</file>